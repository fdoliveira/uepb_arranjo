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6F481B" w14:textId="77777777" w:rsidR="00E36A58" w:rsidRDefault="00E36A58" w:rsidP="00E36A58">
      <w:pPr>
        <w:pStyle w:val="Title"/>
        <w:spacing w:before="0" w:after="0"/>
        <w:jc w:val="left"/>
      </w:pPr>
      <w:r>
        <w:rPr>
          <w:noProof/>
          <w:lang w:val="en-US" w:eastAsia="en-US"/>
        </w:rPr>
        <w:drawing>
          <wp:inline distT="0" distB="0" distL="0" distR="0" wp14:anchorId="22421AA8" wp14:editId="5D05579A">
            <wp:extent cx="2419051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ep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45" cy="7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1A8A" w14:textId="77777777" w:rsidR="00E36A58" w:rsidRDefault="00E36A58" w:rsidP="00E36A58">
      <w:pPr>
        <w:pStyle w:val="Title"/>
        <w:spacing w:before="0" w:after="0"/>
        <w:jc w:val="left"/>
      </w:pPr>
    </w:p>
    <w:p w14:paraId="2FBCD4BC" w14:textId="77777777" w:rsidR="00EB5B2B" w:rsidRDefault="00EB5B2B" w:rsidP="00E36A58">
      <w:pPr>
        <w:pStyle w:val="Title"/>
        <w:spacing w:before="0" w:after="0"/>
      </w:pPr>
      <w:r>
        <w:t>PLANO DE AULA</w:t>
      </w:r>
    </w:p>
    <w:p w14:paraId="7A39F767" w14:textId="77777777" w:rsidR="00EB5B2B" w:rsidRDefault="00EB5B2B">
      <w:pPr>
        <w:pStyle w:val="Subtitle"/>
        <w:spacing w:before="0" w:after="0"/>
      </w:pPr>
    </w:p>
    <w:p w14:paraId="1CD512B8" w14:textId="77777777" w:rsidR="00EB5B2B" w:rsidRDefault="00EB5B2B">
      <w:pPr>
        <w:pStyle w:val="BodyText"/>
        <w:spacing w:after="0"/>
        <w:rPr>
          <w:rFonts w:ascii="Arial" w:hAnsi="Arial"/>
        </w:rPr>
      </w:pPr>
    </w:p>
    <w:p w14:paraId="353BF0B1" w14:textId="77777777" w:rsidR="00EB5B2B" w:rsidRDefault="00EB5B2B">
      <w:pPr>
        <w:pStyle w:val="Heading1"/>
        <w:tabs>
          <w:tab w:val="left" w:pos="0"/>
        </w:tabs>
        <w:spacing w:before="0" w:after="0"/>
      </w:pPr>
      <w:r>
        <w:t>Informações</w:t>
      </w:r>
    </w:p>
    <w:p w14:paraId="578D7397" w14:textId="77777777" w:rsidR="00EB5B2B" w:rsidRDefault="00F840B8">
      <w:pPr>
        <w:rPr>
          <w:rFonts w:ascii="Arial" w:hAnsi="Arial" w:cs="Arial"/>
        </w:rPr>
      </w:pPr>
      <w:r>
        <w:rPr>
          <w:rFonts w:ascii="Arial" w:hAnsi="Arial" w:cs="Arial"/>
          <w:b/>
        </w:rPr>
        <w:t>Área</w:t>
      </w:r>
      <w:r w:rsidR="00EB5B2B">
        <w:rPr>
          <w:rFonts w:ascii="Arial" w:hAnsi="Arial" w:cs="Arial"/>
          <w:b/>
        </w:rPr>
        <w:t xml:space="preserve">: </w:t>
      </w:r>
      <w:r w:rsidR="00886718">
        <w:rPr>
          <w:rFonts w:ascii="Arial" w:hAnsi="Arial" w:cs="Arial"/>
        </w:rPr>
        <w:t>Estrutura de Dados</w:t>
      </w:r>
    </w:p>
    <w:p w14:paraId="68985805" w14:textId="77777777" w:rsidR="007A17AD" w:rsidRDefault="00EB5B2B">
      <w:pPr>
        <w:rPr>
          <w:rFonts w:ascii="Arial" w:hAnsi="Arial" w:cs="Arial"/>
        </w:rPr>
      </w:pPr>
      <w:r>
        <w:rPr>
          <w:rFonts w:ascii="Arial" w:hAnsi="Arial" w:cs="Arial"/>
          <w:b/>
        </w:rPr>
        <w:t>Assunto</w:t>
      </w:r>
      <w:r>
        <w:rPr>
          <w:rFonts w:ascii="Arial" w:hAnsi="Arial" w:cs="Arial"/>
        </w:rPr>
        <w:t xml:space="preserve">: </w:t>
      </w:r>
      <w:r w:rsidR="00886718">
        <w:rPr>
          <w:rFonts w:ascii="Arial" w:hAnsi="Arial" w:cs="Arial"/>
        </w:rPr>
        <w:t>Arranjos unidimensionais, bidimensionais</w:t>
      </w:r>
      <w:r w:rsidR="00B95A30">
        <w:rPr>
          <w:rFonts w:ascii="Arial" w:hAnsi="Arial" w:cs="Arial"/>
        </w:rPr>
        <w:t xml:space="preserve"> </w:t>
      </w:r>
      <w:r w:rsidR="00886718">
        <w:rPr>
          <w:rFonts w:ascii="Arial" w:hAnsi="Arial" w:cs="Arial"/>
        </w:rPr>
        <w:t>e multidimensionais</w:t>
      </w:r>
    </w:p>
    <w:p w14:paraId="3775B4CC" w14:textId="77777777" w:rsidR="00EB5B2B" w:rsidRDefault="00EB5B2B">
      <w:pPr>
        <w:rPr>
          <w:rFonts w:ascii="Arial" w:hAnsi="Arial" w:cs="Arial"/>
        </w:rPr>
      </w:pPr>
      <w:r>
        <w:rPr>
          <w:rFonts w:ascii="Arial" w:hAnsi="Arial" w:cs="Arial"/>
          <w:b/>
        </w:rPr>
        <w:t>Professor (a)</w:t>
      </w:r>
      <w:r>
        <w:rPr>
          <w:rFonts w:ascii="Arial" w:hAnsi="Arial" w:cs="Arial"/>
        </w:rPr>
        <w:t xml:space="preserve">: </w:t>
      </w:r>
      <w:r w:rsidR="00886718">
        <w:rPr>
          <w:rFonts w:ascii="Arial" w:hAnsi="Arial" w:cs="Arial"/>
        </w:rPr>
        <w:t>François Dantas Oliveira</w:t>
      </w:r>
    </w:p>
    <w:p w14:paraId="39A5CF0D" w14:textId="77777777" w:rsidR="00EB5B2B" w:rsidRDefault="00EB5B2B">
      <w:pPr>
        <w:rPr>
          <w:rFonts w:ascii="Arial" w:hAnsi="Arial" w:cs="Arial"/>
        </w:rPr>
      </w:pPr>
      <w:r>
        <w:rPr>
          <w:rFonts w:ascii="Arial" w:hAnsi="Arial" w:cs="Arial"/>
          <w:b/>
        </w:rPr>
        <w:t>Data</w:t>
      </w:r>
      <w:r>
        <w:rPr>
          <w:rFonts w:ascii="Arial" w:hAnsi="Arial" w:cs="Arial"/>
        </w:rPr>
        <w:t xml:space="preserve">: </w:t>
      </w:r>
      <w:r w:rsidR="00886718">
        <w:rPr>
          <w:rFonts w:ascii="Arial" w:hAnsi="Arial" w:cs="Arial"/>
        </w:rPr>
        <w:t>31</w:t>
      </w:r>
      <w:r w:rsidR="00B95A30">
        <w:rPr>
          <w:rFonts w:ascii="Arial" w:hAnsi="Arial" w:cs="Arial"/>
        </w:rPr>
        <w:t>/0</w:t>
      </w:r>
      <w:r w:rsidR="00886718">
        <w:rPr>
          <w:rFonts w:ascii="Arial" w:hAnsi="Arial" w:cs="Arial"/>
        </w:rPr>
        <w:t>8</w:t>
      </w:r>
      <w:r w:rsidR="00B95A30">
        <w:rPr>
          <w:rFonts w:ascii="Arial" w:hAnsi="Arial" w:cs="Arial"/>
        </w:rPr>
        <w:t>/2017</w:t>
      </w:r>
    </w:p>
    <w:p w14:paraId="2904F081" w14:textId="77777777" w:rsidR="00EB5B2B" w:rsidRDefault="00EB5B2B">
      <w:pPr>
        <w:rPr>
          <w:rFonts w:ascii="Arial" w:hAnsi="Arial" w:cs="Arial"/>
        </w:rPr>
      </w:pPr>
      <w:r>
        <w:rPr>
          <w:rFonts w:ascii="Arial" w:hAnsi="Arial" w:cs="Arial"/>
          <w:b/>
        </w:rPr>
        <w:t>Duração da aula</w:t>
      </w:r>
      <w:r>
        <w:rPr>
          <w:rFonts w:ascii="Arial" w:hAnsi="Arial" w:cs="Arial"/>
        </w:rPr>
        <w:t xml:space="preserve">: </w:t>
      </w:r>
      <w:r w:rsidR="008E7417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minutos</w:t>
      </w:r>
    </w:p>
    <w:p w14:paraId="3D8B42FB" w14:textId="77777777" w:rsidR="00EB5B2B" w:rsidRDefault="00EB5B2B">
      <w:pPr>
        <w:rPr>
          <w:rFonts w:ascii="Arial" w:hAnsi="Arial" w:cs="Arial"/>
        </w:rPr>
      </w:pPr>
    </w:p>
    <w:p w14:paraId="229560EA" w14:textId="77777777" w:rsidR="00CF62E6" w:rsidRDefault="00CF62E6" w:rsidP="00980D14">
      <w:pPr>
        <w:pStyle w:val="Heading1"/>
        <w:pBdr>
          <w:bottom w:val="none" w:sz="0" w:space="0" w:color="auto"/>
        </w:pBdr>
        <w:tabs>
          <w:tab w:val="left" w:pos="0"/>
        </w:tabs>
        <w:spacing w:before="0" w:after="0"/>
      </w:pPr>
    </w:p>
    <w:p w14:paraId="57B3C0A8" w14:textId="77777777" w:rsidR="00CF62E6" w:rsidRDefault="00EB5B2B" w:rsidP="00980D14">
      <w:pPr>
        <w:pStyle w:val="Heading1"/>
        <w:pBdr>
          <w:bottom w:val="single" w:sz="4" w:space="1" w:color="auto"/>
        </w:pBdr>
        <w:tabs>
          <w:tab w:val="left" w:pos="0"/>
        </w:tabs>
        <w:spacing w:before="0" w:after="0"/>
      </w:pPr>
      <w:r>
        <w:t>Objetivos</w:t>
      </w:r>
    </w:p>
    <w:p w14:paraId="25F2CA18" w14:textId="4C921C18" w:rsidR="00CF62E6" w:rsidRPr="009A6C33" w:rsidRDefault="009A6C33" w:rsidP="00980D14">
      <w:pPr>
        <w:pStyle w:val="Heading1"/>
        <w:numPr>
          <w:ilvl w:val="0"/>
          <w:numId w:val="0"/>
        </w:numPr>
        <w:pBdr>
          <w:bottom w:val="none" w:sz="0" w:space="0" w:color="auto"/>
        </w:pBdr>
        <w:tabs>
          <w:tab w:val="left" w:pos="0"/>
        </w:tabs>
        <w:rPr>
          <w:b w:val="0"/>
        </w:rPr>
      </w:pPr>
      <w:r>
        <w:rPr>
          <w:b w:val="0"/>
        </w:rPr>
        <w:tab/>
        <w:t xml:space="preserve">Apresentar os principais conceitos relativos a Arranjos </w:t>
      </w:r>
      <w:proofErr w:type="spellStart"/>
      <w:r>
        <w:rPr>
          <w:b w:val="0"/>
        </w:rPr>
        <w:t>Unidimen-sionais</w:t>
      </w:r>
      <w:proofErr w:type="spellEnd"/>
      <w:r>
        <w:rPr>
          <w:b w:val="0"/>
        </w:rPr>
        <w:t>, Bidimensionais e Multidimensionais.</w:t>
      </w:r>
    </w:p>
    <w:p w14:paraId="6E3FC51F" w14:textId="77777777" w:rsidR="00CF62E6" w:rsidRDefault="00CF62E6" w:rsidP="00CF62E6">
      <w:pPr>
        <w:pStyle w:val="Heading1"/>
        <w:numPr>
          <w:ilvl w:val="0"/>
          <w:numId w:val="0"/>
        </w:numPr>
        <w:spacing w:before="0" w:after="0"/>
      </w:pPr>
    </w:p>
    <w:p w14:paraId="1F7A1E44" w14:textId="77777777" w:rsidR="00EB5B2B" w:rsidRDefault="00EB5B2B">
      <w:pPr>
        <w:pStyle w:val="Heading1"/>
        <w:tabs>
          <w:tab w:val="left" w:pos="0"/>
        </w:tabs>
        <w:spacing w:before="0" w:after="0"/>
      </w:pPr>
      <w:r>
        <w:t>Conteúdo</w:t>
      </w:r>
    </w:p>
    <w:p w14:paraId="2AE7CEAD" w14:textId="77777777" w:rsidR="00CF62E6" w:rsidRPr="00CF62E6" w:rsidRDefault="00CF62E6" w:rsidP="00CF62E6"/>
    <w:p w14:paraId="19F090A0" w14:textId="77777777" w:rsidR="00980D14" w:rsidRPr="00980D14" w:rsidRDefault="00886718" w:rsidP="00980D14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Agenda</w:t>
      </w:r>
    </w:p>
    <w:p w14:paraId="3CE9126E" w14:textId="77777777" w:rsidR="00980D14" w:rsidRDefault="00886718" w:rsidP="00980D14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Motivação</w:t>
      </w:r>
    </w:p>
    <w:p w14:paraId="5474EAAA" w14:textId="77777777" w:rsidR="00886718" w:rsidRDefault="00886718" w:rsidP="00980D14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Arranjos</w:t>
      </w:r>
    </w:p>
    <w:p w14:paraId="245B5A65" w14:textId="77777777" w:rsidR="00886718" w:rsidRDefault="00886718" w:rsidP="00980D14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Representação em memória</w:t>
      </w:r>
    </w:p>
    <w:p w14:paraId="5FA797FA" w14:textId="77777777" w:rsidR="00886718" w:rsidRDefault="00886718" w:rsidP="00980D14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Tipos de Arranjo</w:t>
      </w:r>
    </w:p>
    <w:p w14:paraId="3B7E3001" w14:textId="77777777" w:rsidR="00886718" w:rsidRDefault="00886718" w:rsidP="00886718">
      <w:pPr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Unidimensional</w:t>
      </w:r>
    </w:p>
    <w:p w14:paraId="73047C90" w14:textId="77777777" w:rsidR="00886718" w:rsidRDefault="00886718" w:rsidP="00886718">
      <w:pPr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Bidimensional</w:t>
      </w:r>
    </w:p>
    <w:p w14:paraId="0E2B973A" w14:textId="77777777" w:rsidR="00886718" w:rsidRDefault="00886718" w:rsidP="00886718">
      <w:pPr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Multidimensional</w:t>
      </w:r>
    </w:p>
    <w:p w14:paraId="395549BD" w14:textId="77777777" w:rsidR="00886718" w:rsidRDefault="00886718" w:rsidP="00886718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Arranjos em Java, </w:t>
      </w:r>
      <w:r w:rsidR="00940630">
        <w:rPr>
          <w:rFonts w:ascii="Arial" w:hAnsi="Arial" w:cs="Arial"/>
          <w:bCs/>
        </w:rPr>
        <w:t xml:space="preserve">Vetor usando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17FA9DF2" w14:textId="77777777" w:rsidR="00940630" w:rsidRDefault="00886718" w:rsidP="00940630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Exemplo </w:t>
      </w:r>
      <w:r w:rsidR="00940630">
        <w:rPr>
          <w:rFonts w:ascii="Arial" w:hAnsi="Arial" w:cs="Arial"/>
          <w:bCs/>
        </w:rPr>
        <w:t xml:space="preserve">Vetor usando </w:t>
      </w:r>
      <w:proofErr w:type="spellStart"/>
      <w:r w:rsidR="00940630">
        <w:rPr>
          <w:rFonts w:ascii="Arial" w:hAnsi="Arial" w:cs="Arial"/>
          <w:bCs/>
        </w:rPr>
        <w:t>Array</w:t>
      </w:r>
      <w:proofErr w:type="spellEnd"/>
    </w:p>
    <w:p w14:paraId="048A0EEE" w14:textId="77777777" w:rsidR="00940630" w:rsidRDefault="00940630" w:rsidP="00940630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Arranjos em Java, Matriz usando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3F6B74E9" w14:textId="77777777" w:rsidR="00940630" w:rsidRDefault="00940630" w:rsidP="00940630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Exemplo Matriz usando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1870EE2E" w14:textId="77777777" w:rsidR="00940630" w:rsidRDefault="00940630" w:rsidP="00940630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Arranjos em Java, Matriz Multidimensional usando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3F6E24E4" w14:textId="77777777" w:rsidR="00940630" w:rsidRDefault="00940630" w:rsidP="00940630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Exemplo Matriz Multidimensional usando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7F8A11EC" w14:textId="77777777" w:rsidR="00886718" w:rsidRDefault="004111EA" w:rsidP="00886718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Informações adicionais sobre </w:t>
      </w:r>
      <w:proofErr w:type="spellStart"/>
      <w:r>
        <w:rPr>
          <w:rFonts w:ascii="Arial" w:hAnsi="Arial" w:cs="Arial"/>
          <w:bCs/>
        </w:rPr>
        <w:t>Array</w:t>
      </w:r>
      <w:proofErr w:type="spellEnd"/>
    </w:p>
    <w:p w14:paraId="6EDE756E" w14:textId="77777777" w:rsidR="004111EA" w:rsidRDefault="004111EA" w:rsidP="004111EA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Arranjos em Java, Arranjos dinâmicos usando </w:t>
      </w:r>
      <w:proofErr w:type="spellStart"/>
      <w:r>
        <w:rPr>
          <w:rFonts w:ascii="Arial" w:hAnsi="Arial" w:cs="Arial"/>
          <w:bCs/>
        </w:rPr>
        <w:t>ArrayList</w:t>
      </w:r>
      <w:proofErr w:type="spellEnd"/>
    </w:p>
    <w:p w14:paraId="674BEFF9" w14:textId="77777777" w:rsidR="004111EA" w:rsidRPr="004111EA" w:rsidRDefault="004111EA" w:rsidP="004111EA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Arranjos em Java, Vetor usando </w:t>
      </w:r>
      <w:proofErr w:type="spellStart"/>
      <w:r>
        <w:rPr>
          <w:rFonts w:ascii="Arial" w:hAnsi="Arial" w:cs="Arial"/>
          <w:bCs/>
        </w:rPr>
        <w:t>ArrayList</w:t>
      </w:r>
      <w:proofErr w:type="spellEnd"/>
    </w:p>
    <w:p w14:paraId="67421CC4" w14:textId="77777777" w:rsidR="004111EA" w:rsidRDefault="004111EA" w:rsidP="004111EA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Exemplo Matriz usando </w:t>
      </w:r>
      <w:proofErr w:type="spellStart"/>
      <w:r>
        <w:rPr>
          <w:rFonts w:ascii="Arial" w:hAnsi="Arial" w:cs="Arial"/>
          <w:bCs/>
        </w:rPr>
        <w:t>ArrayList</w:t>
      </w:r>
      <w:proofErr w:type="spellEnd"/>
    </w:p>
    <w:p w14:paraId="6E5667F6" w14:textId="77777777" w:rsidR="004111EA" w:rsidRDefault="004111EA" w:rsidP="004111EA">
      <w:pPr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Exemplos práticos</w:t>
      </w:r>
    </w:p>
    <w:p w14:paraId="03DF43A1" w14:textId="77777777" w:rsidR="00980D14" w:rsidRPr="00980D14" w:rsidRDefault="00980D14" w:rsidP="00980D14">
      <w:pPr>
        <w:ind w:left="720"/>
        <w:rPr>
          <w:rFonts w:ascii="Arial" w:hAnsi="Arial" w:cs="Arial"/>
          <w:bCs/>
        </w:rPr>
      </w:pPr>
    </w:p>
    <w:p w14:paraId="27322353" w14:textId="77777777" w:rsidR="003A4DFD" w:rsidRPr="002040C0" w:rsidRDefault="003A4DFD" w:rsidP="003A4DFD">
      <w:pPr>
        <w:ind w:left="720"/>
        <w:rPr>
          <w:rFonts w:ascii="Arial" w:hAnsi="Arial" w:cs="Arial"/>
        </w:rPr>
      </w:pPr>
    </w:p>
    <w:p w14:paraId="4981E498" w14:textId="77777777" w:rsidR="00EB5B2B" w:rsidRDefault="00EB5B2B" w:rsidP="00D56534">
      <w:pPr>
        <w:pStyle w:val="Heading1"/>
        <w:numPr>
          <w:ilvl w:val="0"/>
          <w:numId w:val="0"/>
        </w:numPr>
        <w:spacing w:before="0" w:after="0"/>
      </w:pPr>
    </w:p>
    <w:p w14:paraId="172B72F6" w14:textId="77777777" w:rsidR="00EB5B2B" w:rsidRDefault="00EB5B2B">
      <w:pPr>
        <w:pStyle w:val="Heading1"/>
        <w:tabs>
          <w:tab w:val="left" w:pos="0"/>
        </w:tabs>
        <w:spacing w:before="0" w:after="0"/>
      </w:pPr>
      <w:r>
        <w:t>Procedimentos metodológicos/recursos didáticos</w:t>
      </w:r>
    </w:p>
    <w:p w14:paraId="1B4B86CA" w14:textId="77777777" w:rsidR="009A6C33" w:rsidRDefault="00EB5B2B" w:rsidP="009A6C33">
      <w:pPr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Aula expositiva:</w:t>
      </w:r>
      <w:r w:rsidR="009A6C33">
        <w:rPr>
          <w:rFonts w:ascii="Arial" w:hAnsi="Arial" w:cs="Arial"/>
        </w:rPr>
        <w:t xml:space="preserve"> </w:t>
      </w:r>
    </w:p>
    <w:p w14:paraId="742D0D5A" w14:textId="77777777" w:rsidR="009A6C33" w:rsidRDefault="009A6C33" w:rsidP="009A6C33">
      <w:pPr>
        <w:numPr>
          <w:ilvl w:val="1"/>
          <w:numId w:val="5"/>
        </w:numPr>
        <w:tabs>
          <w:tab w:val="left" w:pos="720"/>
        </w:tabs>
        <w:rPr>
          <w:rFonts w:ascii="Arial" w:hAnsi="Arial" w:cs="Arial"/>
        </w:rPr>
      </w:pPr>
      <w:r w:rsidRPr="009A6C33">
        <w:rPr>
          <w:rFonts w:ascii="Arial" w:hAnsi="Arial" w:cs="Arial"/>
        </w:rPr>
        <w:t>Projetor m</w:t>
      </w:r>
      <w:r>
        <w:rPr>
          <w:rFonts w:ascii="Arial" w:hAnsi="Arial" w:cs="Arial"/>
        </w:rPr>
        <w:t>ultimídia</w:t>
      </w:r>
    </w:p>
    <w:p w14:paraId="43E434AE" w14:textId="49ED6412" w:rsidR="009A6C33" w:rsidRDefault="009A6C33" w:rsidP="009A6C33">
      <w:pPr>
        <w:numPr>
          <w:ilvl w:val="1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Quadro branco</w:t>
      </w:r>
    </w:p>
    <w:p w14:paraId="5B259EFE" w14:textId="4BB80454" w:rsidR="009A6C33" w:rsidRPr="009A6C33" w:rsidRDefault="009A6C33" w:rsidP="009A6C33">
      <w:pPr>
        <w:numPr>
          <w:ilvl w:val="1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Demonstração exemplos utilizando </w:t>
      </w:r>
      <w:r w:rsidR="00EE7831">
        <w:rPr>
          <w:rFonts w:ascii="Arial" w:hAnsi="Arial" w:cs="Arial"/>
        </w:rPr>
        <w:t>PC</w:t>
      </w:r>
      <w:bookmarkStart w:id="0" w:name="_GoBack"/>
      <w:bookmarkEnd w:id="0"/>
    </w:p>
    <w:p w14:paraId="2DDCF3B7" w14:textId="745B7FC8" w:rsidR="00EB5B2B" w:rsidRDefault="00EB5B2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4CA860" w14:textId="77777777" w:rsidR="009A6C33" w:rsidRDefault="009A6C33">
      <w:pPr>
        <w:rPr>
          <w:rFonts w:ascii="Arial" w:hAnsi="Arial" w:cs="Arial"/>
        </w:rPr>
      </w:pPr>
    </w:p>
    <w:p w14:paraId="107E774B" w14:textId="77777777" w:rsidR="00EB5B2B" w:rsidRDefault="00EB5B2B">
      <w:pPr>
        <w:pStyle w:val="Heading1"/>
        <w:tabs>
          <w:tab w:val="left" w:pos="0"/>
        </w:tabs>
        <w:spacing w:before="0" w:after="0"/>
      </w:pPr>
    </w:p>
    <w:p w14:paraId="5EB33A7B" w14:textId="77777777" w:rsidR="00EB5B2B" w:rsidRDefault="00EB5B2B">
      <w:pPr>
        <w:pStyle w:val="Heading1"/>
        <w:tabs>
          <w:tab w:val="left" w:pos="0"/>
        </w:tabs>
        <w:spacing w:before="0" w:after="0"/>
      </w:pPr>
      <w:r>
        <w:t>Referência bibliográfica</w:t>
      </w:r>
    </w:p>
    <w:p w14:paraId="4BCA8F92" w14:textId="3BDEEA48" w:rsidR="006844A8" w:rsidRPr="006844A8" w:rsidRDefault="00980D14" w:rsidP="006844A8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DB17B9">
        <w:rPr>
          <w:rFonts w:ascii="Arial" w:hAnsi="Arial" w:cs="Arial"/>
        </w:rPr>
        <w:t>FURLAN</w:t>
      </w:r>
      <w:r w:rsidRPr="00980D14">
        <w:rPr>
          <w:rFonts w:ascii="Arial" w:hAnsi="Arial" w:cs="Arial"/>
        </w:rPr>
        <w:t>, Mar</w:t>
      </w:r>
      <w:r w:rsidR="00DB17B9">
        <w:rPr>
          <w:rFonts w:ascii="Arial" w:hAnsi="Arial" w:cs="Arial"/>
        </w:rPr>
        <w:t xml:space="preserve">co </w:t>
      </w:r>
      <w:proofErr w:type="spellStart"/>
      <w:r w:rsidR="00DB17B9">
        <w:rPr>
          <w:rFonts w:ascii="Arial" w:hAnsi="Arial" w:cs="Arial"/>
        </w:rPr>
        <w:t>Antonio</w:t>
      </w:r>
      <w:proofErr w:type="spellEnd"/>
      <w:r w:rsidRPr="00980D14">
        <w:rPr>
          <w:rFonts w:ascii="Arial" w:hAnsi="Arial" w:cs="Arial"/>
        </w:rPr>
        <w:t>. </w:t>
      </w:r>
      <w:r w:rsidR="00DB17B9">
        <w:rPr>
          <w:rFonts w:ascii="Arial" w:hAnsi="Arial" w:cs="Arial"/>
          <w:b/>
          <w:bCs/>
        </w:rPr>
        <w:t>Algoritmos e Lógica de Programação: Um Texto Introdutório para Engenharia</w:t>
      </w:r>
      <w:r w:rsidR="006844A8">
        <w:rPr>
          <w:rFonts w:ascii="Arial" w:hAnsi="Arial" w:cs="Arial"/>
          <w:b/>
          <w:bCs/>
        </w:rPr>
        <w:t xml:space="preserve">: </w:t>
      </w:r>
      <w:r w:rsidR="006844A8" w:rsidRPr="006844A8">
        <w:rPr>
          <w:rFonts w:ascii="Arial" w:hAnsi="Arial" w:cs="Arial"/>
          <w:bCs/>
        </w:rPr>
        <w:t>2</w:t>
      </w:r>
      <w:r w:rsidR="006844A8" w:rsidRPr="006844A8">
        <w:rPr>
          <w:rFonts w:ascii="Arial" w:hAnsi="Arial" w:cs="Arial"/>
          <w:bCs/>
          <w:vertAlign w:val="superscript"/>
        </w:rPr>
        <w:t>a</w:t>
      </w:r>
      <w:r w:rsidR="006844A8" w:rsidRPr="006844A8">
        <w:rPr>
          <w:rFonts w:ascii="Arial" w:hAnsi="Arial" w:cs="Arial"/>
          <w:bCs/>
        </w:rPr>
        <w:t>. ed</w:t>
      </w:r>
      <w:r w:rsidRPr="00980D14">
        <w:rPr>
          <w:rFonts w:ascii="Arial" w:hAnsi="Arial" w:cs="Arial"/>
        </w:rPr>
        <w:t xml:space="preserve">. São Paulo: </w:t>
      </w:r>
      <w:r w:rsidR="00033F91">
        <w:rPr>
          <w:rFonts w:ascii="Arial" w:hAnsi="Arial" w:cs="Arial"/>
        </w:rPr>
        <w:t>CENGAGE</w:t>
      </w:r>
      <w:r w:rsidRPr="00980D14">
        <w:rPr>
          <w:rFonts w:ascii="Arial" w:hAnsi="Arial" w:cs="Arial"/>
        </w:rPr>
        <w:t xml:space="preserve">, 2011. </w:t>
      </w:r>
      <w:r w:rsidR="006844A8">
        <w:rPr>
          <w:rFonts w:ascii="Arial" w:hAnsi="Arial" w:cs="Arial"/>
        </w:rPr>
        <w:t>240</w:t>
      </w:r>
      <w:r w:rsidRPr="00980D14">
        <w:rPr>
          <w:rFonts w:ascii="Arial" w:hAnsi="Arial" w:cs="Arial"/>
        </w:rPr>
        <w:t xml:space="preserve"> p. ISBN: </w:t>
      </w:r>
      <w:r w:rsidR="00AD717E">
        <w:rPr>
          <w:rFonts w:ascii="Arial" w:hAnsi="Arial" w:cs="Arial"/>
        </w:rPr>
        <w:t>78852211129</w:t>
      </w:r>
      <w:r w:rsidR="006844A8" w:rsidRPr="006844A8">
        <w:rPr>
          <w:rFonts w:ascii="Arial" w:hAnsi="Arial" w:cs="Arial"/>
        </w:rPr>
        <w:t>9</w:t>
      </w:r>
    </w:p>
    <w:p w14:paraId="1CD77067" w14:textId="6BAC4B1D" w:rsidR="00980D14" w:rsidRDefault="00980D14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80D14">
        <w:rPr>
          <w:rFonts w:ascii="Arial" w:hAnsi="Arial" w:cs="Arial"/>
        </w:rPr>
        <w:t>.</w:t>
      </w:r>
    </w:p>
    <w:p w14:paraId="0FFFF297" w14:textId="77777777" w:rsidR="00980D14" w:rsidRPr="00980D14" w:rsidRDefault="00980D14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</w:p>
    <w:p w14:paraId="43CB154B" w14:textId="38DB053F" w:rsidR="00824603" w:rsidRPr="00824603" w:rsidRDefault="00980D14" w:rsidP="00824603">
      <w:pPr>
        <w:suppressAutoHyphens w:val="0"/>
        <w:rPr>
          <w:rFonts w:ascii="Arial" w:hAnsi="Arial" w:cs="Arial"/>
        </w:rPr>
      </w:pPr>
      <w:r w:rsidRPr="00824603">
        <w:rPr>
          <w:rFonts w:ascii="Arial" w:hAnsi="Arial" w:cs="Arial"/>
          <w:lang w:val="en-US"/>
        </w:rPr>
        <w:t xml:space="preserve">2. </w:t>
      </w:r>
      <w:r w:rsidR="00824603" w:rsidRPr="00824603">
        <w:rPr>
          <w:rFonts w:ascii="Arial" w:hAnsi="Arial" w:cs="Arial"/>
          <w:lang w:val="en-US"/>
        </w:rPr>
        <w:t>HOSTMAN</w:t>
      </w:r>
      <w:r w:rsidRPr="00824603">
        <w:rPr>
          <w:rFonts w:ascii="Arial" w:hAnsi="Arial" w:cs="Arial"/>
          <w:lang w:val="en-US"/>
        </w:rPr>
        <w:t xml:space="preserve">, </w:t>
      </w:r>
      <w:r w:rsidR="00824603" w:rsidRPr="00824603">
        <w:rPr>
          <w:rFonts w:ascii="Arial" w:hAnsi="Arial" w:cs="Arial"/>
          <w:lang w:val="en-US"/>
        </w:rPr>
        <w:t>Cay</w:t>
      </w:r>
      <w:r w:rsidRPr="00824603">
        <w:rPr>
          <w:rFonts w:ascii="Arial" w:hAnsi="Arial" w:cs="Arial"/>
          <w:lang w:val="en-US"/>
        </w:rPr>
        <w:t xml:space="preserve">; </w:t>
      </w:r>
      <w:r w:rsidR="00824603" w:rsidRPr="00824603">
        <w:rPr>
          <w:rFonts w:ascii="Arial" w:hAnsi="Arial" w:cs="Arial"/>
          <w:lang w:val="en-US"/>
        </w:rPr>
        <w:t>FURMANKIEWIEZ, Edson</w:t>
      </w:r>
      <w:r w:rsidR="00824603">
        <w:rPr>
          <w:rFonts w:ascii="Arial" w:hAnsi="Arial" w:cs="Arial"/>
          <w:lang w:val="en-US"/>
        </w:rPr>
        <w:t>(</w:t>
      </w:r>
      <w:proofErr w:type="spellStart"/>
      <w:r w:rsidR="00824603" w:rsidRPr="00824603">
        <w:rPr>
          <w:rFonts w:ascii="Arial" w:hAnsi="Arial" w:cs="Arial"/>
          <w:lang w:val="en-US"/>
        </w:rPr>
        <w:t>tradução</w:t>
      </w:r>
      <w:proofErr w:type="spellEnd"/>
      <w:r w:rsidR="00824603">
        <w:rPr>
          <w:rFonts w:ascii="Arial" w:hAnsi="Arial" w:cs="Arial"/>
          <w:lang w:val="en-US"/>
        </w:rPr>
        <w:t>)</w:t>
      </w:r>
      <w:r w:rsidRPr="00824603">
        <w:rPr>
          <w:rFonts w:ascii="Arial" w:hAnsi="Arial" w:cs="Arial"/>
          <w:lang w:val="en-US"/>
        </w:rPr>
        <w:t>. </w:t>
      </w:r>
      <w:r w:rsidR="00824603">
        <w:rPr>
          <w:rFonts w:ascii="Arial" w:hAnsi="Arial" w:cs="Arial"/>
          <w:b/>
          <w:bCs/>
        </w:rPr>
        <w:t>Conceitos de Programação em Java</w:t>
      </w:r>
      <w:r w:rsidRPr="00980D14">
        <w:rPr>
          <w:rFonts w:ascii="Arial" w:hAnsi="Arial" w:cs="Arial"/>
        </w:rPr>
        <w:t xml:space="preserve">. </w:t>
      </w:r>
      <w:r w:rsidR="00824603">
        <w:rPr>
          <w:rFonts w:ascii="Arial" w:hAnsi="Arial" w:cs="Arial"/>
        </w:rPr>
        <w:t>5</w:t>
      </w:r>
      <w:r w:rsidR="00824603" w:rsidRPr="00824603">
        <w:rPr>
          <w:rFonts w:ascii="Arial" w:hAnsi="Arial" w:cs="Arial"/>
          <w:vertAlign w:val="superscript"/>
        </w:rPr>
        <w:t>a</w:t>
      </w:r>
      <w:r w:rsidR="00824603">
        <w:rPr>
          <w:rFonts w:ascii="Arial" w:hAnsi="Arial" w:cs="Arial"/>
        </w:rPr>
        <w:t>. ed. Porto Alegre</w:t>
      </w:r>
      <w:r w:rsidRPr="00980D14">
        <w:rPr>
          <w:rFonts w:ascii="Arial" w:hAnsi="Arial" w:cs="Arial"/>
        </w:rPr>
        <w:t xml:space="preserve">: </w:t>
      </w:r>
      <w:proofErr w:type="spellStart"/>
      <w:r w:rsidR="00824603">
        <w:rPr>
          <w:rFonts w:ascii="Arial" w:hAnsi="Arial" w:cs="Arial"/>
        </w:rPr>
        <w:t>Bookman</w:t>
      </w:r>
      <w:proofErr w:type="spellEnd"/>
      <w:r w:rsidRPr="00980D14">
        <w:rPr>
          <w:rFonts w:ascii="Arial" w:hAnsi="Arial" w:cs="Arial"/>
        </w:rPr>
        <w:t>, 20</w:t>
      </w:r>
      <w:r w:rsidR="00824603">
        <w:rPr>
          <w:rFonts w:ascii="Arial" w:hAnsi="Arial" w:cs="Arial"/>
        </w:rPr>
        <w:t>09</w:t>
      </w:r>
      <w:r w:rsidRPr="00980D14">
        <w:rPr>
          <w:rFonts w:ascii="Arial" w:hAnsi="Arial" w:cs="Arial"/>
        </w:rPr>
        <w:t xml:space="preserve">. </w:t>
      </w:r>
      <w:r w:rsidR="00824603">
        <w:rPr>
          <w:rFonts w:ascii="Arial" w:hAnsi="Arial" w:cs="Arial"/>
        </w:rPr>
        <w:t>720</w:t>
      </w:r>
      <w:r w:rsidRPr="00980D14">
        <w:rPr>
          <w:rFonts w:ascii="Arial" w:hAnsi="Arial" w:cs="Arial"/>
        </w:rPr>
        <w:t xml:space="preserve"> p. ISBN: </w:t>
      </w:r>
      <w:r w:rsidR="00AD717E">
        <w:rPr>
          <w:rFonts w:ascii="Arial" w:hAnsi="Arial" w:cs="Arial"/>
        </w:rPr>
        <w:t>978857780352</w:t>
      </w:r>
      <w:r w:rsidR="00824603" w:rsidRPr="00824603">
        <w:rPr>
          <w:rFonts w:ascii="Arial" w:hAnsi="Arial" w:cs="Arial"/>
        </w:rPr>
        <w:t>1</w:t>
      </w:r>
    </w:p>
    <w:p w14:paraId="690A5628" w14:textId="156AF87A" w:rsidR="00980D14" w:rsidRDefault="00980D14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80D14">
        <w:rPr>
          <w:rFonts w:ascii="Arial" w:hAnsi="Arial" w:cs="Arial"/>
        </w:rPr>
        <w:t>.</w:t>
      </w:r>
    </w:p>
    <w:p w14:paraId="4C982B6D" w14:textId="77777777" w:rsidR="00980D14" w:rsidRDefault="00980D14" w:rsidP="00980D14">
      <w:pPr>
        <w:pStyle w:val="ListParagraph"/>
        <w:jc w:val="both"/>
        <w:rPr>
          <w:rFonts w:ascii="Arial" w:hAnsi="Arial" w:cs="Arial"/>
        </w:rPr>
      </w:pPr>
    </w:p>
    <w:p w14:paraId="04C6C7D9" w14:textId="77777777" w:rsidR="00980D14" w:rsidRPr="00980D14" w:rsidRDefault="00980D14" w:rsidP="00552731">
      <w:pPr>
        <w:jc w:val="both"/>
        <w:rPr>
          <w:rFonts w:ascii="Arial" w:hAnsi="Arial" w:cs="Arial"/>
        </w:rPr>
      </w:pPr>
    </w:p>
    <w:p w14:paraId="40290F89" w14:textId="795068AE" w:rsidR="00AD717E" w:rsidRPr="00AD717E" w:rsidRDefault="00980D14" w:rsidP="00AD717E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AD717E">
        <w:rPr>
          <w:rFonts w:ascii="Arial" w:hAnsi="Arial" w:cs="Arial"/>
        </w:rPr>
        <w:t>DEITEL</w:t>
      </w:r>
      <w:r w:rsidRPr="00980D14">
        <w:rPr>
          <w:rFonts w:ascii="Arial" w:hAnsi="Arial" w:cs="Arial"/>
        </w:rPr>
        <w:t xml:space="preserve">, </w:t>
      </w:r>
      <w:r w:rsidR="00AD717E">
        <w:rPr>
          <w:rFonts w:ascii="Arial" w:hAnsi="Arial" w:cs="Arial"/>
        </w:rPr>
        <w:t>Harvey; DEITEL, Paul</w:t>
      </w:r>
      <w:r w:rsidRPr="00980D14">
        <w:rPr>
          <w:rFonts w:ascii="Arial" w:hAnsi="Arial" w:cs="Arial"/>
        </w:rPr>
        <w:t>. </w:t>
      </w:r>
      <w:r w:rsidR="00AD717E">
        <w:rPr>
          <w:rFonts w:ascii="Arial" w:hAnsi="Arial" w:cs="Arial"/>
          <w:b/>
          <w:bCs/>
        </w:rPr>
        <w:t>Java como programar</w:t>
      </w:r>
      <w:r w:rsidRPr="00980D14">
        <w:rPr>
          <w:rFonts w:ascii="Arial" w:hAnsi="Arial" w:cs="Arial"/>
        </w:rPr>
        <w:t xml:space="preserve">. </w:t>
      </w:r>
      <w:r w:rsidR="00AD717E">
        <w:rPr>
          <w:rFonts w:ascii="Arial" w:hAnsi="Arial" w:cs="Arial"/>
        </w:rPr>
        <w:t>8</w:t>
      </w:r>
      <w:r w:rsidRPr="00980D14">
        <w:rPr>
          <w:rFonts w:ascii="Arial" w:hAnsi="Arial" w:cs="Arial"/>
        </w:rPr>
        <w:t xml:space="preserve">. ed. São Paulo: </w:t>
      </w:r>
      <w:r w:rsidR="00AD717E">
        <w:rPr>
          <w:rFonts w:ascii="Arial" w:hAnsi="Arial" w:cs="Arial"/>
        </w:rPr>
        <w:t>Prentice Hall, 2009</w:t>
      </w:r>
      <w:r w:rsidRPr="00980D14">
        <w:rPr>
          <w:rFonts w:ascii="Arial" w:hAnsi="Arial" w:cs="Arial"/>
        </w:rPr>
        <w:t xml:space="preserve">. </w:t>
      </w:r>
      <w:r w:rsidR="00AD717E">
        <w:rPr>
          <w:rFonts w:ascii="Arial" w:hAnsi="Arial" w:cs="Arial"/>
        </w:rPr>
        <w:t xml:space="preserve">1289 p. </w:t>
      </w:r>
      <w:r w:rsidRPr="00980D14">
        <w:rPr>
          <w:rFonts w:ascii="Arial" w:hAnsi="Arial" w:cs="Arial"/>
        </w:rPr>
        <w:t xml:space="preserve">ISBN: </w:t>
      </w:r>
      <w:r w:rsidR="00AD717E">
        <w:rPr>
          <w:rFonts w:ascii="Arial" w:hAnsi="Arial" w:cs="Arial"/>
        </w:rPr>
        <w:t>978857605563</w:t>
      </w:r>
      <w:r w:rsidR="00AD717E" w:rsidRPr="00AD717E">
        <w:rPr>
          <w:rFonts w:ascii="Arial" w:hAnsi="Arial" w:cs="Arial"/>
        </w:rPr>
        <w:t>1</w:t>
      </w:r>
    </w:p>
    <w:p w14:paraId="58ED7BBD" w14:textId="3ED65935" w:rsidR="00980D14" w:rsidRDefault="00980D14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80D14">
        <w:rPr>
          <w:rFonts w:ascii="Arial" w:hAnsi="Arial" w:cs="Arial"/>
        </w:rPr>
        <w:t>.</w:t>
      </w:r>
    </w:p>
    <w:p w14:paraId="29B0EC6F" w14:textId="77777777" w:rsidR="00980D14" w:rsidRPr="00980D14" w:rsidRDefault="00980D14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</w:p>
    <w:p w14:paraId="036B31F3" w14:textId="77777777" w:rsidR="00980D14" w:rsidRPr="00980D14" w:rsidRDefault="00980D14" w:rsidP="00886718">
      <w:pPr>
        <w:jc w:val="both"/>
        <w:rPr>
          <w:rFonts w:ascii="Arial" w:hAnsi="Arial" w:cs="Arial"/>
        </w:rPr>
      </w:pPr>
    </w:p>
    <w:p w14:paraId="4267DFAA" w14:textId="77777777" w:rsidR="007203C6" w:rsidRPr="007203C6" w:rsidRDefault="007203C6" w:rsidP="00980D14">
      <w:pPr>
        <w:numPr>
          <w:ilvl w:val="0"/>
          <w:numId w:val="1"/>
        </w:numPr>
        <w:jc w:val="both"/>
        <w:rPr>
          <w:rFonts w:ascii="Arial" w:hAnsi="Arial" w:cs="Arial"/>
        </w:rPr>
      </w:pPr>
    </w:p>
    <w:p w14:paraId="25FC52ED" w14:textId="77777777" w:rsidR="007203C6" w:rsidRPr="007203C6" w:rsidRDefault="007203C6" w:rsidP="007203C6">
      <w:pPr>
        <w:numPr>
          <w:ilvl w:val="0"/>
          <w:numId w:val="1"/>
        </w:numPr>
        <w:rPr>
          <w:rFonts w:ascii="Arial" w:hAnsi="Arial" w:cs="Arial"/>
        </w:rPr>
      </w:pPr>
    </w:p>
    <w:p w14:paraId="5C062397" w14:textId="77777777" w:rsidR="00224C90" w:rsidRPr="00702492" w:rsidRDefault="00224C90" w:rsidP="00224C90">
      <w:pPr>
        <w:ind w:left="720"/>
        <w:rPr>
          <w:rFonts w:ascii="Arial" w:hAnsi="Arial" w:cs="Arial"/>
          <w:color w:val="000000"/>
          <w:szCs w:val="20"/>
        </w:rPr>
      </w:pPr>
    </w:p>
    <w:p w14:paraId="72903B5C" w14:textId="77777777" w:rsidR="00EB5B2B" w:rsidRDefault="00EB5B2B">
      <w:pPr>
        <w:ind w:left="360"/>
        <w:rPr>
          <w:rFonts w:ascii="Arial" w:hAnsi="Arial" w:cs="Arial"/>
          <w:color w:val="000000"/>
          <w:szCs w:val="20"/>
        </w:rPr>
      </w:pPr>
    </w:p>
    <w:sectPr w:rsidR="00EB5B2B">
      <w:footnotePr>
        <w:pos w:val="beneathText"/>
      </w:footnotePr>
      <w:pgSz w:w="11905" w:h="16837"/>
      <w:pgMar w:top="899" w:right="113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4">
    <w:nsid w:val="065E761F"/>
    <w:multiLevelType w:val="hybridMultilevel"/>
    <w:tmpl w:val="CE94BB70"/>
    <w:lvl w:ilvl="0" w:tplc="119CE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C2E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22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A50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860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2F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CC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C1F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6E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B4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9923A0"/>
    <w:multiLevelType w:val="hybridMultilevel"/>
    <w:tmpl w:val="E9BE9C02"/>
    <w:lvl w:ilvl="0" w:tplc="8EF61B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C6EC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8E2F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80EA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883F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A2FB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046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327C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629A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DD230C8"/>
    <w:multiLevelType w:val="hybridMultilevel"/>
    <w:tmpl w:val="66C88FEA"/>
    <w:lvl w:ilvl="0" w:tplc="77D46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CF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5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83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AC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AC1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03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626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E8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A94D88"/>
    <w:multiLevelType w:val="hybridMultilevel"/>
    <w:tmpl w:val="AAB8E5F4"/>
    <w:lvl w:ilvl="0" w:tplc="7E90E3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2E2426" w:tentative="1">
      <w:start w:val="1"/>
      <w:numFmt w:val="lowerLetter"/>
      <w:lvlText w:val="%2."/>
      <w:lvlJc w:val="left"/>
      <w:pPr>
        <w:ind w:left="1440" w:hanging="360"/>
      </w:pPr>
    </w:lvl>
    <w:lvl w:ilvl="2" w:tplc="2EDAD35A" w:tentative="1">
      <w:start w:val="1"/>
      <w:numFmt w:val="lowerRoman"/>
      <w:lvlText w:val="%3."/>
      <w:lvlJc w:val="right"/>
      <w:pPr>
        <w:ind w:left="2160" w:hanging="180"/>
      </w:pPr>
    </w:lvl>
    <w:lvl w:ilvl="3" w:tplc="DA023B48" w:tentative="1">
      <w:start w:val="1"/>
      <w:numFmt w:val="decimal"/>
      <w:lvlText w:val="%4."/>
      <w:lvlJc w:val="left"/>
      <w:pPr>
        <w:ind w:left="2880" w:hanging="360"/>
      </w:pPr>
    </w:lvl>
    <w:lvl w:ilvl="4" w:tplc="A16EAA30" w:tentative="1">
      <w:start w:val="1"/>
      <w:numFmt w:val="lowerLetter"/>
      <w:lvlText w:val="%5."/>
      <w:lvlJc w:val="left"/>
      <w:pPr>
        <w:ind w:left="3600" w:hanging="360"/>
      </w:pPr>
    </w:lvl>
    <w:lvl w:ilvl="5" w:tplc="9CB2D87E" w:tentative="1">
      <w:start w:val="1"/>
      <w:numFmt w:val="lowerRoman"/>
      <w:lvlText w:val="%6."/>
      <w:lvlJc w:val="right"/>
      <w:pPr>
        <w:ind w:left="4320" w:hanging="180"/>
      </w:pPr>
    </w:lvl>
    <w:lvl w:ilvl="6" w:tplc="05828BD4" w:tentative="1">
      <w:start w:val="1"/>
      <w:numFmt w:val="decimal"/>
      <w:lvlText w:val="%7."/>
      <w:lvlJc w:val="left"/>
      <w:pPr>
        <w:ind w:left="5040" w:hanging="360"/>
      </w:pPr>
    </w:lvl>
    <w:lvl w:ilvl="7" w:tplc="A73881E4" w:tentative="1">
      <w:start w:val="1"/>
      <w:numFmt w:val="lowerLetter"/>
      <w:lvlText w:val="%8."/>
      <w:lvlJc w:val="left"/>
      <w:pPr>
        <w:ind w:left="5760" w:hanging="360"/>
      </w:pPr>
    </w:lvl>
    <w:lvl w:ilvl="8" w:tplc="7B12C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754A5"/>
    <w:multiLevelType w:val="hybridMultilevel"/>
    <w:tmpl w:val="EB047FFA"/>
    <w:lvl w:ilvl="0" w:tplc="0416000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19">
      <w:start w:val="8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6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6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6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6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6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9644897"/>
    <w:multiLevelType w:val="hybridMultilevel"/>
    <w:tmpl w:val="091233C4"/>
    <w:lvl w:ilvl="0" w:tplc="30FE01A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CA9924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1A3F2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DAA0C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CA4DD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72002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2E1A4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CC569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47A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FC160CF"/>
    <w:multiLevelType w:val="hybridMultilevel"/>
    <w:tmpl w:val="687A9CE4"/>
    <w:lvl w:ilvl="0" w:tplc="4B30E9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87E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A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AC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69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25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6E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845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A7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570142"/>
    <w:multiLevelType w:val="hybridMultilevel"/>
    <w:tmpl w:val="FA1A7EDE"/>
    <w:lvl w:ilvl="0" w:tplc="3E7CA23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66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9E2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FA3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8D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8F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6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2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49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B26217"/>
    <w:multiLevelType w:val="hybridMultilevel"/>
    <w:tmpl w:val="7932011E"/>
    <w:lvl w:ilvl="0" w:tplc="7C8A2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4D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C0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4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68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20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A9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88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7D07C0D"/>
    <w:multiLevelType w:val="hybridMultilevel"/>
    <w:tmpl w:val="8A64AA92"/>
    <w:lvl w:ilvl="0" w:tplc="2250DD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C8D31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044E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48A3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B05C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0C72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4647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A0CA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22BC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3DD3BAE"/>
    <w:multiLevelType w:val="hybridMultilevel"/>
    <w:tmpl w:val="957E8ED6"/>
    <w:lvl w:ilvl="0" w:tplc="3058E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AA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8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23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6A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89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86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2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3"/>
  </w:num>
  <w:num w:numId="7">
    <w:abstractNumId w:val="1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17"/>
    <w:rsid w:val="00033F91"/>
    <w:rsid w:val="00122457"/>
    <w:rsid w:val="002040C0"/>
    <w:rsid w:val="00224C90"/>
    <w:rsid w:val="002508EB"/>
    <w:rsid w:val="00255803"/>
    <w:rsid w:val="002B133C"/>
    <w:rsid w:val="003A4DFD"/>
    <w:rsid w:val="004111EA"/>
    <w:rsid w:val="00552731"/>
    <w:rsid w:val="0060472F"/>
    <w:rsid w:val="00611392"/>
    <w:rsid w:val="006844A8"/>
    <w:rsid w:val="00702492"/>
    <w:rsid w:val="007203C6"/>
    <w:rsid w:val="00743778"/>
    <w:rsid w:val="007A17AD"/>
    <w:rsid w:val="00824603"/>
    <w:rsid w:val="00886718"/>
    <w:rsid w:val="008E7417"/>
    <w:rsid w:val="009203B4"/>
    <w:rsid w:val="00940630"/>
    <w:rsid w:val="00951D96"/>
    <w:rsid w:val="00980D14"/>
    <w:rsid w:val="009A6C33"/>
    <w:rsid w:val="009F7BBA"/>
    <w:rsid w:val="00AD717E"/>
    <w:rsid w:val="00B95A30"/>
    <w:rsid w:val="00C3005D"/>
    <w:rsid w:val="00C929CC"/>
    <w:rsid w:val="00CD1FB4"/>
    <w:rsid w:val="00CF62E6"/>
    <w:rsid w:val="00D56534"/>
    <w:rsid w:val="00DB17B9"/>
    <w:rsid w:val="00E36A58"/>
    <w:rsid w:val="00E873D7"/>
    <w:rsid w:val="00EB5B2B"/>
    <w:rsid w:val="00EE7831"/>
    <w:rsid w:val="00F03E97"/>
    <w:rsid w:val="00F72163"/>
    <w:rsid w:val="00F8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D1E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Fontepargpadro1">
    <w:name w:val="Fonte parág. padrão1"/>
  </w:style>
  <w:style w:type="character" w:styleId="Strong">
    <w:name w:val="Strong"/>
    <w:qFormat/>
    <w:rPr>
      <w:b/>
      <w:b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 w:cs="Arial"/>
      <w:b/>
      <w:bCs/>
      <w:kern w:val="1"/>
      <w:sz w:val="28"/>
      <w:szCs w:val="32"/>
    </w:rPr>
  </w:style>
  <w:style w:type="paragraph" w:styleId="Subtitle">
    <w:name w:val="Subtitle"/>
    <w:basedOn w:val="Captulo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24C9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805">
          <w:marLeft w:val="128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051">
          <w:marLeft w:val="1282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705">
          <w:marLeft w:val="1282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104">
          <w:marLeft w:val="128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141">
          <w:marLeft w:val="128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519">
          <w:marLeft w:val="128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342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894">
          <w:marLeft w:val="128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257">
          <w:marLeft w:val="1282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543">
          <w:marLeft w:val="1282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167">
          <w:marLeft w:val="1282"/>
          <w:marRight w:val="0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191">
          <w:marLeft w:val="128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974">
          <w:marLeft w:val="1282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6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4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3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0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6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5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6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8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3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7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5">
          <w:marLeft w:val="461"/>
          <w:marRight w:val="533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001">
          <w:marLeft w:val="461"/>
          <w:marRight w:val="1771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1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4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6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811">
          <w:marLeft w:val="461"/>
          <w:marRight w:val="1397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Excelência Educacional do Rio Grande do Norte – FATERN GAMA FILHO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Excelência Educacional do Rio Grande do Norte – FATERN GAMA FILHO</dc:title>
  <dc:subject/>
  <dc:creator>Leonardo Ataide Minora</dc:creator>
  <cp:keywords/>
  <cp:lastModifiedBy>Francois Oliveira</cp:lastModifiedBy>
  <cp:revision>4</cp:revision>
  <cp:lastPrinted>1900-01-01T02:34:00Z</cp:lastPrinted>
  <dcterms:created xsi:type="dcterms:W3CDTF">2017-08-31T09:20:00Z</dcterms:created>
  <dcterms:modified xsi:type="dcterms:W3CDTF">2017-08-31T09:22:00Z</dcterms:modified>
</cp:coreProperties>
</file>